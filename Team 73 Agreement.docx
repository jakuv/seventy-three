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163A" w14:textId="77777777" w:rsidR="00C27DCD" w:rsidRPr="007676E3" w:rsidRDefault="00C27DCD">
      <w:pPr>
        <w:rPr>
          <w:rFonts w:ascii="Verdana" w:hAnsi="Verdana" w:cs="Tahoma"/>
          <w:sz w:val="20"/>
          <w:szCs w:val="20"/>
        </w:rPr>
      </w:pPr>
    </w:p>
    <w:p w14:paraId="269C8D68" w14:textId="77777777" w:rsidR="00C27DCD" w:rsidRPr="007676E3" w:rsidRDefault="00C27DCD">
      <w:pPr>
        <w:rPr>
          <w:rFonts w:ascii="Verdana" w:hAnsi="Verdana" w:cs="Tahoma"/>
          <w:sz w:val="20"/>
          <w:szCs w:val="20"/>
        </w:rPr>
      </w:pPr>
    </w:p>
    <w:p w14:paraId="5EE99C8E" w14:textId="77777777" w:rsidR="00C27DCD" w:rsidRPr="007676E3" w:rsidRDefault="00C27DCD">
      <w:pPr>
        <w:rPr>
          <w:rFonts w:ascii="Verdana" w:hAnsi="Verdana" w:cs="Tahoma"/>
          <w:sz w:val="20"/>
          <w:szCs w:val="20"/>
        </w:rPr>
      </w:pPr>
    </w:p>
    <w:p w14:paraId="4327E241" w14:textId="77777777" w:rsidR="00C27DCD" w:rsidRPr="007676E3" w:rsidRDefault="00C27DCD">
      <w:pPr>
        <w:rPr>
          <w:rFonts w:ascii="Verdana" w:hAnsi="Verdana" w:cs="Tahoma"/>
          <w:sz w:val="20"/>
          <w:szCs w:val="20"/>
        </w:rPr>
      </w:pPr>
    </w:p>
    <w:p w14:paraId="6C1FBC51" w14:textId="77777777" w:rsidR="00C27DCD" w:rsidRPr="007676E3" w:rsidRDefault="00C27DCD">
      <w:pPr>
        <w:rPr>
          <w:rFonts w:ascii="Verdana" w:hAnsi="Verdana" w:cs="Tahoma"/>
          <w:b/>
          <w:sz w:val="20"/>
          <w:szCs w:val="20"/>
        </w:rPr>
      </w:pPr>
    </w:p>
    <w:p w14:paraId="18884E10" w14:textId="77777777" w:rsidR="0096387A" w:rsidRPr="007676E3" w:rsidRDefault="0096387A" w:rsidP="0096387A">
      <w:pPr>
        <w:jc w:val="center"/>
        <w:rPr>
          <w:rFonts w:ascii="Verdana" w:hAnsi="Verdana" w:cs="Tahoma"/>
          <w:b/>
          <w:sz w:val="24"/>
          <w:szCs w:val="20"/>
        </w:rPr>
      </w:pPr>
    </w:p>
    <w:p w14:paraId="40277F2C"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4646A023" w14:textId="77777777" w:rsidR="00534124" w:rsidRPr="007676E3" w:rsidRDefault="00534124" w:rsidP="00534124">
      <w:pPr>
        <w:jc w:val="center"/>
        <w:rPr>
          <w:rFonts w:ascii="Verdana" w:hAnsi="Verdana" w:cs="Tahoma"/>
          <w:b/>
          <w:sz w:val="24"/>
          <w:szCs w:val="20"/>
        </w:rPr>
      </w:pPr>
    </w:p>
    <w:p w14:paraId="1E7A40CC"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5314A308" w14:textId="77777777" w:rsidR="00534124" w:rsidRPr="007676E3" w:rsidRDefault="00534124" w:rsidP="0096387A">
      <w:pPr>
        <w:jc w:val="center"/>
        <w:rPr>
          <w:rFonts w:ascii="Verdana" w:hAnsi="Verdana" w:cs="Tahoma"/>
          <w:b/>
          <w:sz w:val="24"/>
          <w:szCs w:val="20"/>
        </w:rPr>
      </w:pPr>
    </w:p>
    <w:p w14:paraId="59BF4A56" w14:textId="20B04A55" w:rsidR="00013F1C" w:rsidRPr="00534124" w:rsidRDefault="00013F1C" w:rsidP="00013F1C">
      <w:pPr>
        <w:jc w:val="center"/>
        <w:rPr>
          <w:rFonts w:ascii="Verdana" w:hAnsi="Verdana" w:cs="Tahoma"/>
          <w:b/>
          <w:i/>
          <w:iCs/>
          <w:sz w:val="24"/>
          <w:szCs w:val="20"/>
        </w:rPr>
      </w:pPr>
      <w:r w:rsidRPr="00534124">
        <w:rPr>
          <w:rFonts w:ascii="Verdana" w:hAnsi="Verdana" w:cs="Tahoma"/>
          <w:b/>
          <w:i/>
          <w:iCs/>
          <w:sz w:val="24"/>
          <w:szCs w:val="20"/>
        </w:rPr>
        <w:t>&lt;</w:t>
      </w:r>
      <w:r w:rsidR="00F2237D">
        <w:rPr>
          <w:rFonts w:ascii="Verdana" w:hAnsi="Verdana" w:cs="Tahoma"/>
          <w:b/>
          <w:i/>
          <w:iCs/>
          <w:sz w:val="24"/>
          <w:szCs w:val="20"/>
        </w:rPr>
        <w:t>Seventy-Three</w:t>
      </w:r>
      <w:r w:rsidR="00F2237D" w:rsidRPr="00534124">
        <w:rPr>
          <w:rFonts w:ascii="Verdana" w:hAnsi="Verdana" w:cs="Tahoma"/>
          <w:b/>
          <w:i/>
          <w:iCs/>
          <w:sz w:val="24"/>
          <w:szCs w:val="20"/>
        </w:rPr>
        <w:t xml:space="preserve"> </w:t>
      </w:r>
      <w:r w:rsidRPr="00534124">
        <w:rPr>
          <w:rFonts w:ascii="Verdana" w:hAnsi="Verdana" w:cs="Tahoma"/>
          <w:b/>
          <w:i/>
          <w:iCs/>
          <w:sz w:val="24"/>
          <w:szCs w:val="20"/>
        </w:rPr>
        <w:t>&gt;</w:t>
      </w:r>
    </w:p>
    <w:p w14:paraId="1A93BCAE" w14:textId="77777777" w:rsidR="0096387A" w:rsidRPr="007676E3" w:rsidRDefault="0096387A" w:rsidP="0096387A">
      <w:pPr>
        <w:jc w:val="center"/>
        <w:rPr>
          <w:rFonts w:ascii="Verdana" w:hAnsi="Verdana" w:cs="Tahoma"/>
          <w:b/>
          <w:sz w:val="24"/>
          <w:szCs w:val="20"/>
        </w:rPr>
      </w:pPr>
    </w:p>
    <w:p w14:paraId="30BA2738" w14:textId="77777777" w:rsidR="005465D6" w:rsidRPr="007676E3" w:rsidRDefault="005465D6" w:rsidP="0096387A">
      <w:pPr>
        <w:jc w:val="center"/>
        <w:rPr>
          <w:rFonts w:ascii="Verdana" w:hAnsi="Verdana" w:cs="Tahoma"/>
          <w:b/>
          <w:sz w:val="24"/>
          <w:szCs w:val="20"/>
        </w:rPr>
      </w:pPr>
    </w:p>
    <w:p w14:paraId="707F582C"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14:paraId="60667F1A" w14:textId="77777777" w:rsidR="00C27DCD" w:rsidRDefault="00C27DCD">
      <w:pPr>
        <w:jc w:val="center"/>
        <w:rPr>
          <w:rFonts w:ascii="Verdana" w:hAnsi="Verdana" w:cs="Tahoma"/>
          <w:b/>
          <w:sz w:val="24"/>
          <w:szCs w:val="20"/>
        </w:rPr>
      </w:pPr>
    </w:p>
    <w:p w14:paraId="5726F0AB" w14:textId="77777777" w:rsidR="00534124" w:rsidRDefault="00534124">
      <w:pPr>
        <w:jc w:val="center"/>
        <w:rPr>
          <w:rFonts w:ascii="Verdana" w:hAnsi="Verdana" w:cs="Tahoma"/>
          <w:b/>
          <w:sz w:val="24"/>
          <w:szCs w:val="20"/>
        </w:rPr>
      </w:pPr>
    </w:p>
    <w:p w14:paraId="0BEBC35D" w14:textId="77777777" w:rsidR="00534124" w:rsidRPr="007676E3" w:rsidRDefault="00534124">
      <w:pPr>
        <w:jc w:val="center"/>
        <w:rPr>
          <w:rFonts w:ascii="Verdana" w:hAnsi="Verdana" w:cs="Tahoma"/>
          <w:b/>
          <w:sz w:val="24"/>
          <w:szCs w:val="20"/>
        </w:rPr>
      </w:pPr>
    </w:p>
    <w:p w14:paraId="6EB28832" w14:textId="77777777" w:rsidR="005B58E5" w:rsidRPr="007676E3" w:rsidRDefault="005B58E5">
      <w:pPr>
        <w:jc w:val="center"/>
        <w:rPr>
          <w:rFonts w:ascii="Verdana" w:hAnsi="Verdana" w:cs="Tahoma"/>
          <w:b/>
          <w:sz w:val="24"/>
          <w:szCs w:val="20"/>
        </w:rPr>
      </w:pPr>
    </w:p>
    <w:p w14:paraId="521FD5F5"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A5FF225" w14:textId="77777777" w:rsidR="00275E9D" w:rsidRDefault="00275E9D">
      <w:pPr>
        <w:jc w:val="center"/>
        <w:rPr>
          <w:rFonts w:ascii="Verdana" w:hAnsi="Verdana" w:cs="Tahoma"/>
          <w:b/>
          <w:sz w:val="24"/>
          <w:szCs w:val="20"/>
        </w:rPr>
      </w:pPr>
    </w:p>
    <w:p w14:paraId="3DD93CA0" w14:textId="77777777" w:rsidR="00C46E0D" w:rsidRPr="00C46E0D" w:rsidRDefault="00C46E0D" w:rsidP="00C46E0D">
      <w:pPr>
        <w:jc w:val="center"/>
        <w:rPr>
          <w:rFonts w:ascii="Verdana" w:hAnsi="Verdana" w:cs="Tahoma"/>
          <w:b/>
          <w:i/>
          <w:sz w:val="24"/>
          <w:szCs w:val="20"/>
        </w:rPr>
      </w:pPr>
      <w:r>
        <w:rPr>
          <w:rFonts w:ascii="Verdana" w:hAnsi="Verdana" w:cs="Tahoma"/>
          <w:b/>
          <w:i/>
          <w:sz w:val="24"/>
          <w:szCs w:val="20"/>
        </w:rPr>
        <w:t>William Huggett N9739769</w:t>
      </w:r>
    </w:p>
    <w:p w14:paraId="51F78F08" w14:textId="77777777" w:rsidR="00EF385B" w:rsidRPr="007676E3" w:rsidRDefault="005F4D77" w:rsidP="00EF385B">
      <w:pPr>
        <w:jc w:val="center"/>
        <w:rPr>
          <w:rFonts w:ascii="Verdana" w:hAnsi="Verdana" w:cs="Tahoma"/>
          <w:b/>
          <w:i/>
          <w:sz w:val="24"/>
          <w:szCs w:val="20"/>
        </w:rPr>
      </w:pPr>
      <w:r>
        <w:rPr>
          <w:rFonts w:ascii="Verdana" w:hAnsi="Verdana" w:cs="Tahoma"/>
          <w:b/>
          <w:i/>
          <w:sz w:val="24"/>
          <w:szCs w:val="20"/>
        </w:rPr>
        <w:t>S</w:t>
      </w:r>
      <w:r w:rsidR="005D5F19">
        <w:rPr>
          <w:rFonts w:ascii="Verdana" w:hAnsi="Verdana" w:cs="Tahoma"/>
          <w:b/>
          <w:i/>
          <w:sz w:val="24"/>
          <w:szCs w:val="20"/>
        </w:rPr>
        <w:t xml:space="preserve">teven </w:t>
      </w:r>
      <w:proofErr w:type="spellStart"/>
      <w:r w:rsidR="005D5F19">
        <w:rPr>
          <w:rFonts w:ascii="Verdana" w:hAnsi="Verdana" w:cs="Tahoma"/>
          <w:b/>
          <w:i/>
          <w:sz w:val="24"/>
          <w:szCs w:val="20"/>
        </w:rPr>
        <w:t>Robl</w:t>
      </w:r>
      <w:bookmarkStart w:id="0" w:name="_GoBack"/>
      <w:bookmarkEnd w:id="0"/>
      <w:r w:rsidR="005D5F19">
        <w:rPr>
          <w:rFonts w:ascii="Verdana" w:hAnsi="Verdana" w:cs="Tahoma"/>
          <w:b/>
          <w:i/>
          <w:sz w:val="24"/>
          <w:szCs w:val="20"/>
        </w:rPr>
        <w:t>ey</w:t>
      </w:r>
      <w:proofErr w:type="spellEnd"/>
      <w:r w:rsidR="005D5F19">
        <w:rPr>
          <w:rFonts w:ascii="Verdana" w:hAnsi="Verdana" w:cs="Tahoma"/>
          <w:b/>
          <w:i/>
          <w:sz w:val="24"/>
          <w:szCs w:val="20"/>
        </w:rPr>
        <w:t xml:space="preserve"> N</w:t>
      </w:r>
      <w:r w:rsidR="007C7998">
        <w:rPr>
          <w:rFonts w:ascii="Verdana" w:hAnsi="Verdana" w:cs="Tahoma"/>
          <w:b/>
          <w:i/>
          <w:sz w:val="24"/>
          <w:szCs w:val="20"/>
        </w:rPr>
        <w:t>237</w:t>
      </w:r>
      <w:r w:rsidR="007B3320">
        <w:rPr>
          <w:rFonts w:ascii="Verdana" w:hAnsi="Verdana" w:cs="Tahoma"/>
          <w:b/>
          <w:i/>
          <w:sz w:val="24"/>
          <w:szCs w:val="20"/>
        </w:rPr>
        <w:t>5061</w:t>
      </w:r>
    </w:p>
    <w:p w14:paraId="2136F5A2" w14:textId="77777777" w:rsidR="00EF385B" w:rsidRPr="007676E3" w:rsidRDefault="00816528" w:rsidP="00EF385B">
      <w:pPr>
        <w:jc w:val="center"/>
        <w:rPr>
          <w:rFonts w:ascii="Verdana" w:hAnsi="Verdana" w:cs="Tahoma"/>
          <w:b/>
          <w:i/>
          <w:sz w:val="24"/>
          <w:szCs w:val="20"/>
        </w:rPr>
      </w:pPr>
      <w:r>
        <w:rPr>
          <w:rFonts w:ascii="Verdana" w:hAnsi="Verdana" w:cs="Tahoma"/>
          <w:b/>
          <w:i/>
          <w:sz w:val="24"/>
          <w:szCs w:val="20"/>
        </w:rPr>
        <w:t>Tom Rei</w:t>
      </w:r>
      <w:r w:rsidR="006F121E">
        <w:rPr>
          <w:rFonts w:ascii="Verdana" w:hAnsi="Verdana" w:cs="Tahoma"/>
          <w:b/>
          <w:i/>
          <w:sz w:val="24"/>
          <w:szCs w:val="20"/>
        </w:rPr>
        <w:t>d</w:t>
      </w:r>
      <w:r>
        <w:rPr>
          <w:rFonts w:ascii="Verdana" w:hAnsi="Verdana" w:cs="Tahoma"/>
          <w:b/>
          <w:i/>
          <w:sz w:val="24"/>
          <w:szCs w:val="20"/>
        </w:rPr>
        <w:t>y</w:t>
      </w:r>
      <w:r w:rsidR="006F121E">
        <w:rPr>
          <w:rFonts w:ascii="Verdana" w:hAnsi="Verdana" w:cs="Tahoma"/>
          <w:b/>
          <w:i/>
          <w:sz w:val="24"/>
          <w:szCs w:val="20"/>
        </w:rPr>
        <w:t xml:space="preserve"> N9662529</w:t>
      </w:r>
    </w:p>
    <w:p w14:paraId="547A0584" w14:textId="77777777" w:rsidR="00C46E0D" w:rsidRDefault="00C46E0D" w:rsidP="00C46E0D">
      <w:pPr>
        <w:jc w:val="center"/>
        <w:rPr>
          <w:rFonts w:ascii="Verdana" w:hAnsi="Verdana" w:cs="Tahoma"/>
          <w:b/>
          <w:i/>
          <w:sz w:val="24"/>
          <w:szCs w:val="20"/>
        </w:rPr>
      </w:pPr>
      <w:r>
        <w:rPr>
          <w:rFonts w:ascii="Verdana" w:hAnsi="Verdana" w:cs="Tahoma"/>
          <w:b/>
          <w:i/>
          <w:sz w:val="24"/>
          <w:szCs w:val="20"/>
        </w:rPr>
        <w:t>Tim Riggs N9667725</w:t>
      </w:r>
    </w:p>
    <w:p w14:paraId="68328599" w14:textId="77777777" w:rsidR="00534124" w:rsidRPr="007676E3" w:rsidRDefault="00F37AC4" w:rsidP="009576AF">
      <w:pPr>
        <w:jc w:val="center"/>
        <w:rPr>
          <w:rFonts w:ascii="Verdana" w:hAnsi="Verdana" w:cs="Tahoma"/>
          <w:b/>
          <w:i/>
          <w:sz w:val="24"/>
          <w:szCs w:val="20"/>
        </w:rPr>
      </w:pPr>
      <w:r>
        <w:rPr>
          <w:rFonts w:ascii="Verdana" w:hAnsi="Verdana" w:cs="Tahoma"/>
          <w:b/>
          <w:i/>
          <w:sz w:val="24"/>
          <w:szCs w:val="20"/>
        </w:rPr>
        <w:t>Jacob Huggett N8509905</w:t>
      </w:r>
    </w:p>
    <w:p w14:paraId="753C26F4" w14:textId="77777777" w:rsidR="00EF385B" w:rsidRPr="007676E3" w:rsidRDefault="00EF385B" w:rsidP="00DB46D0">
      <w:pPr>
        <w:rPr>
          <w:rFonts w:ascii="Verdana" w:hAnsi="Verdana" w:cs="Tahoma"/>
          <w:sz w:val="24"/>
          <w:szCs w:val="20"/>
        </w:rPr>
      </w:pPr>
    </w:p>
    <w:p w14:paraId="1FAF5FD2" w14:textId="77777777" w:rsidR="00EF385B" w:rsidRDefault="00EF385B" w:rsidP="00DB46D0">
      <w:pPr>
        <w:rPr>
          <w:rFonts w:ascii="Verdana" w:hAnsi="Verdana" w:cs="Tahoma"/>
          <w:sz w:val="24"/>
          <w:szCs w:val="20"/>
        </w:rPr>
      </w:pPr>
    </w:p>
    <w:p w14:paraId="25FBB476" w14:textId="77777777" w:rsidR="00020A5E" w:rsidRPr="007676E3" w:rsidRDefault="00020A5E" w:rsidP="00DB46D0">
      <w:pPr>
        <w:rPr>
          <w:rFonts w:ascii="Verdana" w:hAnsi="Verdana" w:cs="Tahoma"/>
          <w:sz w:val="24"/>
          <w:szCs w:val="20"/>
        </w:rPr>
      </w:pPr>
    </w:p>
    <w:p w14:paraId="4446DD0C"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6D9AE874" w14:textId="77777777" w:rsidR="00534124" w:rsidRPr="007676E3" w:rsidRDefault="00534124" w:rsidP="00534124">
      <w:pPr>
        <w:jc w:val="center"/>
        <w:rPr>
          <w:rFonts w:ascii="Verdana" w:hAnsi="Verdana" w:cs="Tahoma"/>
          <w:b/>
          <w:sz w:val="24"/>
          <w:szCs w:val="20"/>
        </w:rPr>
      </w:pPr>
    </w:p>
    <w:p w14:paraId="6AD494D6" w14:textId="77777777" w:rsidR="00534124" w:rsidRPr="007676E3" w:rsidRDefault="00020A5E" w:rsidP="00534124">
      <w:pPr>
        <w:jc w:val="center"/>
        <w:rPr>
          <w:rFonts w:ascii="Verdana" w:hAnsi="Verdana" w:cs="Tahoma"/>
          <w:b/>
          <w:i/>
          <w:sz w:val="24"/>
          <w:szCs w:val="20"/>
        </w:rPr>
      </w:pPr>
      <w:r>
        <w:rPr>
          <w:rFonts w:ascii="Verdana" w:hAnsi="Verdana" w:cs="Tahoma"/>
          <w:b/>
          <w:i/>
          <w:sz w:val="24"/>
          <w:szCs w:val="20"/>
        </w:rPr>
        <w:t xml:space="preserve">Jesse St. </w:t>
      </w:r>
      <w:proofErr w:type="spellStart"/>
      <w:r>
        <w:rPr>
          <w:rFonts w:ascii="Verdana" w:hAnsi="Verdana" w:cs="Tahoma"/>
          <w:b/>
          <w:i/>
          <w:sz w:val="24"/>
          <w:szCs w:val="20"/>
        </w:rPr>
        <w:t>Germain</w:t>
      </w:r>
      <w:proofErr w:type="spellEnd"/>
    </w:p>
    <w:p w14:paraId="785EC8C1" w14:textId="77777777" w:rsidR="00EF385B" w:rsidRDefault="00EF385B" w:rsidP="00DB46D0">
      <w:pPr>
        <w:rPr>
          <w:rFonts w:ascii="Verdana" w:hAnsi="Verdana" w:cs="Tahoma"/>
          <w:sz w:val="24"/>
          <w:szCs w:val="20"/>
        </w:rPr>
      </w:pPr>
    </w:p>
    <w:p w14:paraId="67488D6C" w14:textId="77777777" w:rsidR="00534124" w:rsidRDefault="00534124" w:rsidP="00DB46D0">
      <w:pPr>
        <w:rPr>
          <w:rFonts w:ascii="Verdana" w:hAnsi="Verdana" w:cs="Tahoma"/>
          <w:sz w:val="24"/>
          <w:szCs w:val="20"/>
        </w:rPr>
      </w:pPr>
    </w:p>
    <w:p w14:paraId="65664512" w14:textId="77777777" w:rsidR="00534124" w:rsidRDefault="00534124" w:rsidP="00DB46D0">
      <w:pPr>
        <w:rPr>
          <w:rFonts w:ascii="Verdana" w:hAnsi="Verdana" w:cs="Tahoma"/>
          <w:sz w:val="24"/>
          <w:szCs w:val="20"/>
        </w:rPr>
      </w:pPr>
    </w:p>
    <w:p w14:paraId="1F749F67" w14:textId="77777777" w:rsidR="00534124" w:rsidRDefault="00534124" w:rsidP="00DB46D0">
      <w:pPr>
        <w:rPr>
          <w:rFonts w:ascii="Verdana" w:hAnsi="Verdana" w:cs="Tahoma"/>
          <w:sz w:val="24"/>
          <w:szCs w:val="20"/>
        </w:rPr>
      </w:pPr>
    </w:p>
    <w:p w14:paraId="5814006B" w14:textId="77777777" w:rsidR="00534124" w:rsidRDefault="00534124" w:rsidP="00DB46D0">
      <w:pPr>
        <w:rPr>
          <w:rFonts w:ascii="Verdana" w:hAnsi="Verdana" w:cs="Tahoma"/>
          <w:sz w:val="24"/>
          <w:szCs w:val="20"/>
        </w:rPr>
      </w:pPr>
    </w:p>
    <w:p w14:paraId="1260E616" w14:textId="77777777" w:rsidR="00534124" w:rsidRPr="007676E3" w:rsidRDefault="00534124" w:rsidP="00DB46D0">
      <w:pPr>
        <w:rPr>
          <w:rFonts w:ascii="Verdana" w:hAnsi="Verdana" w:cs="Tahoma"/>
          <w:sz w:val="24"/>
          <w:szCs w:val="20"/>
        </w:rPr>
      </w:pPr>
    </w:p>
    <w:p w14:paraId="2A678BF9" w14:textId="77777777" w:rsidR="00784C2E" w:rsidRDefault="00EF385B" w:rsidP="00534124">
      <w:pPr>
        <w:jc w:val="center"/>
        <w:rPr>
          <w:rFonts w:ascii="Verdana" w:hAnsi="Verdana" w:cs="Tahoma"/>
          <w:b/>
          <w:i/>
          <w:sz w:val="20"/>
          <w:szCs w:val="20"/>
        </w:rPr>
      </w:pPr>
      <w:r w:rsidRPr="007676E3">
        <w:rPr>
          <w:rFonts w:ascii="Verdana" w:hAnsi="Verdana" w:cs="Tahoma"/>
          <w:b/>
          <w:i/>
          <w:sz w:val="20"/>
          <w:szCs w:val="20"/>
        </w:rPr>
        <w:t>&lt;insert date&gt;</w:t>
      </w:r>
    </w:p>
    <w:p w14:paraId="617188DA" w14:textId="77777777" w:rsidR="00226077" w:rsidRDefault="00226077" w:rsidP="00784C2E">
      <w:pPr>
        <w:jc w:val="center"/>
        <w:rPr>
          <w:rFonts w:ascii="Verdana" w:hAnsi="Verdana" w:cs="Tahoma"/>
          <w:b/>
          <w:i/>
          <w:sz w:val="20"/>
          <w:szCs w:val="20"/>
        </w:rPr>
      </w:pPr>
    </w:p>
    <w:p w14:paraId="5B9BF247" w14:textId="77777777" w:rsidR="00226077" w:rsidRDefault="00226077" w:rsidP="00784C2E">
      <w:pPr>
        <w:jc w:val="center"/>
        <w:rPr>
          <w:rFonts w:ascii="Verdana" w:hAnsi="Verdana" w:cs="Tahoma"/>
          <w:b/>
          <w:i/>
          <w:sz w:val="20"/>
          <w:szCs w:val="20"/>
        </w:rPr>
      </w:pPr>
    </w:p>
    <w:p w14:paraId="08AA7AE4"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0F39424A"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49A55DF" w14:textId="77777777">
        <w:trPr>
          <w:trHeight w:val="299"/>
        </w:trPr>
        <w:tc>
          <w:tcPr>
            <w:tcW w:w="9741" w:type="dxa"/>
            <w:gridSpan w:val="3"/>
            <w:shd w:val="clear" w:color="auto" w:fill="F3F3F3"/>
          </w:tcPr>
          <w:p w14:paraId="22B0D2F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47FE08F0" w14:textId="77777777">
        <w:trPr>
          <w:trHeight w:val="299"/>
        </w:trPr>
        <w:tc>
          <w:tcPr>
            <w:tcW w:w="9741" w:type="dxa"/>
            <w:gridSpan w:val="3"/>
          </w:tcPr>
          <w:p w14:paraId="5FDD4DC9"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55FC44D4" w14:textId="77777777" w:rsidTr="00020A5E">
        <w:trPr>
          <w:trHeight w:val="766"/>
        </w:trPr>
        <w:tc>
          <w:tcPr>
            <w:tcW w:w="3510" w:type="dxa"/>
          </w:tcPr>
          <w:p w14:paraId="77A9AEC2"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43A244E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433B536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01B2CFAF" w14:textId="77777777">
        <w:trPr>
          <w:trHeight w:val="299"/>
        </w:trPr>
        <w:tc>
          <w:tcPr>
            <w:tcW w:w="3510" w:type="dxa"/>
          </w:tcPr>
          <w:p w14:paraId="49E956C0" w14:textId="77777777" w:rsidR="00DB46D0" w:rsidRDefault="00C46E0D"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William Huggett N9739769</w:t>
            </w:r>
          </w:p>
          <w:p w14:paraId="17B1E682" w14:textId="77777777" w:rsidR="00D403AF" w:rsidRPr="007676E3" w:rsidRDefault="00D403AF" w:rsidP="00D403AF">
            <w:pPr>
              <w:widowControl/>
              <w:suppressAutoHyphens w:val="0"/>
              <w:spacing w:before="120" w:after="120"/>
              <w:ind w:left="720"/>
              <w:rPr>
                <w:rFonts w:ascii="Verdana" w:hAnsi="Verdana" w:cs="Tahoma"/>
                <w:b/>
                <w:i/>
                <w:sz w:val="20"/>
                <w:szCs w:val="20"/>
              </w:rPr>
            </w:pPr>
          </w:p>
        </w:tc>
        <w:tc>
          <w:tcPr>
            <w:tcW w:w="3828" w:type="dxa"/>
          </w:tcPr>
          <w:p w14:paraId="1EE4CC24" w14:textId="77777777" w:rsidR="00DB46D0" w:rsidRPr="007676E3" w:rsidRDefault="00D403AF" w:rsidP="00DE460C">
            <w:pPr>
              <w:spacing w:before="120" w:after="120"/>
              <w:jc w:val="center"/>
              <w:rPr>
                <w:rFonts w:ascii="Verdana" w:hAnsi="Verdana" w:cs="Tahoma"/>
                <w:i/>
                <w:sz w:val="20"/>
                <w:szCs w:val="20"/>
              </w:rPr>
            </w:pPr>
            <w:r>
              <w:rPr>
                <w:rFonts w:ascii="Verdana" w:hAnsi="Verdana" w:cs="Tahoma"/>
                <w:noProof/>
                <w:sz w:val="20"/>
                <w:szCs w:val="20"/>
                <w:lang w:val="en-GB" w:eastAsia="en-GB"/>
              </w:rPr>
              <w:drawing>
                <wp:anchor distT="0" distB="0" distL="114300" distR="114300" simplePos="0" relativeHeight="251659264" behindDoc="0" locked="0" layoutInCell="1" allowOverlap="1" wp14:anchorId="0CD6AF7E" wp14:editId="23171F69">
                  <wp:simplePos x="0" y="0"/>
                  <wp:positionH relativeFrom="column">
                    <wp:posOffset>617855</wp:posOffset>
                  </wp:positionH>
                  <wp:positionV relativeFrom="paragraph">
                    <wp:posOffset>144145</wp:posOffset>
                  </wp:positionV>
                  <wp:extent cx="1080135" cy="426242"/>
                  <wp:effectExtent l="0" t="0" r="12065" b="5715"/>
                  <wp:wrapNone/>
                  <wp:docPr id="2" name="Picture 2" descr="../Desktop/Screen%20Shot%202017-08-01%20at%201.33.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8-01%20at%201.33.00%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135" cy="426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3" w:type="dxa"/>
          </w:tcPr>
          <w:p w14:paraId="4A783C6C" w14:textId="4F9805AC" w:rsidR="00DB46D0" w:rsidRPr="007676E3" w:rsidRDefault="00282C50" w:rsidP="007B218A">
            <w:pPr>
              <w:spacing w:before="120" w:after="120"/>
              <w:jc w:val="center"/>
              <w:rPr>
                <w:rFonts w:ascii="Verdana" w:hAnsi="Verdana" w:cs="Tahoma"/>
                <w:i/>
                <w:sz w:val="20"/>
                <w:szCs w:val="20"/>
              </w:rPr>
            </w:pPr>
            <w:r>
              <w:rPr>
                <w:rFonts w:ascii="Verdana" w:hAnsi="Verdana" w:cs="Tahoma"/>
                <w:i/>
                <w:sz w:val="20"/>
                <w:szCs w:val="20"/>
              </w:rPr>
              <w:t>26</w:t>
            </w:r>
            <w:r w:rsidR="00376759">
              <w:rPr>
                <w:rFonts w:ascii="Verdana" w:hAnsi="Verdana" w:cs="Tahoma"/>
                <w:i/>
                <w:sz w:val="20"/>
                <w:szCs w:val="20"/>
              </w:rPr>
              <w:t>/07/2017</w:t>
            </w:r>
          </w:p>
        </w:tc>
      </w:tr>
      <w:tr w:rsidR="00DB46D0" w:rsidRPr="007676E3" w14:paraId="4BFD56C4" w14:textId="77777777">
        <w:trPr>
          <w:trHeight w:val="299"/>
        </w:trPr>
        <w:tc>
          <w:tcPr>
            <w:tcW w:w="3510" w:type="dxa"/>
          </w:tcPr>
          <w:p w14:paraId="43D614E3" w14:textId="77777777" w:rsidR="00DB46D0" w:rsidRDefault="00C46E0D"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Steven </w:t>
            </w:r>
            <w:proofErr w:type="spellStart"/>
            <w:r>
              <w:rPr>
                <w:rFonts w:ascii="Verdana" w:hAnsi="Verdana" w:cs="Tahoma"/>
                <w:b/>
                <w:i/>
                <w:sz w:val="20"/>
                <w:szCs w:val="20"/>
              </w:rPr>
              <w:t>Robley</w:t>
            </w:r>
            <w:proofErr w:type="spellEnd"/>
            <w:r>
              <w:rPr>
                <w:rFonts w:ascii="Verdana" w:hAnsi="Verdana" w:cs="Tahoma"/>
                <w:b/>
                <w:i/>
                <w:sz w:val="20"/>
                <w:szCs w:val="20"/>
              </w:rPr>
              <w:t xml:space="preserve"> N2375061</w:t>
            </w:r>
          </w:p>
          <w:p w14:paraId="06EC17AC" w14:textId="77777777" w:rsidR="00D403AF" w:rsidRPr="007676E3" w:rsidRDefault="00D403AF" w:rsidP="00D403AF">
            <w:pPr>
              <w:widowControl/>
              <w:suppressAutoHyphens w:val="0"/>
              <w:spacing w:before="120" w:after="120"/>
              <w:ind w:left="720"/>
              <w:rPr>
                <w:rFonts w:ascii="Verdana" w:hAnsi="Verdana" w:cs="Tahoma"/>
                <w:b/>
                <w:i/>
                <w:sz w:val="20"/>
                <w:szCs w:val="20"/>
              </w:rPr>
            </w:pPr>
          </w:p>
        </w:tc>
        <w:tc>
          <w:tcPr>
            <w:tcW w:w="3828" w:type="dxa"/>
          </w:tcPr>
          <w:p w14:paraId="2A54C560" w14:textId="7D6F2C4F" w:rsidR="00DB46D0" w:rsidRPr="007676E3" w:rsidRDefault="005A2785" w:rsidP="00DE460C">
            <w:pPr>
              <w:spacing w:before="120" w:after="120"/>
              <w:jc w:val="center"/>
              <w:rPr>
                <w:rFonts w:ascii="Verdana" w:hAnsi="Verdana" w:cs="Tahoma"/>
                <w:i/>
                <w:sz w:val="20"/>
                <w:szCs w:val="20"/>
              </w:rPr>
            </w:pPr>
            <w:r>
              <w:rPr>
                <w:rFonts w:ascii="Verdana" w:hAnsi="Verdana" w:cs="Tahoma"/>
                <w:i/>
                <w:noProof/>
                <w:sz w:val="20"/>
                <w:szCs w:val="20"/>
                <w:lang w:val="en-GB" w:eastAsia="en-GB"/>
              </w:rPr>
              <w:drawing>
                <wp:inline distT="0" distB="0" distL="0" distR="0" wp14:anchorId="26949949" wp14:editId="56E07ED9">
                  <wp:extent cx="825500" cy="520700"/>
                  <wp:effectExtent l="0" t="0" r="12700" b="12700"/>
                  <wp:docPr id="5" name="Picture 5" descr="../Desktop/Screen%20Shot%202017-08-01%20at%205.35.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01%20at%205.35.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520700"/>
                          </a:xfrm>
                          <a:prstGeom prst="rect">
                            <a:avLst/>
                          </a:prstGeom>
                          <a:noFill/>
                          <a:ln>
                            <a:noFill/>
                          </a:ln>
                        </pic:spPr>
                      </pic:pic>
                    </a:graphicData>
                  </a:graphic>
                </wp:inline>
              </w:drawing>
            </w:r>
          </w:p>
        </w:tc>
        <w:tc>
          <w:tcPr>
            <w:tcW w:w="2403" w:type="dxa"/>
          </w:tcPr>
          <w:p w14:paraId="1124CDF1" w14:textId="57B09251" w:rsidR="00DB46D0" w:rsidRPr="007676E3" w:rsidRDefault="00282C50" w:rsidP="007B218A">
            <w:pPr>
              <w:spacing w:before="120" w:after="120"/>
              <w:jc w:val="center"/>
              <w:rPr>
                <w:rFonts w:ascii="Verdana" w:hAnsi="Verdana" w:cs="Tahoma"/>
                <w:i/>
                <w:sz w:val="20"/>
                <w:szCs w:val="20"/>
              </w:rPr>
            </w:pPr>
            <w:r>
              <w:rPr>
                <w:rFonts w:ascii="Verdana" w:hAnsi="Verdana" w:cs="Tahoma"/>
                <w:i/>
                <w:sz w:val="20"/>
                <w:szCs w:val="20"/>
              </w:rPr>
              <w:t>26</w:t>
            </w:r>
            <w:r w:rsidR="00376759">
              <w:rPr>
                <w:rFonts w:ascii="Verdana" w:hAnsi="Verdana" w:cs="Tahoma"/>
                <w:i/>
                <w:sz w:val="20"/>
                <w:szCs w:val="20"/>
              </w:rPr>
              <w:t>/07/2017</w:t>
            </w:r>
          </w:p>
        </w:tc>
      </w:tr>
      <w:tr w:rsidR="00DB46D0" w:rsidRPr="007676E3" w14:paraId="64E10F94" w14:textId="77777777">
        <w:trPr>
          <w:trHeight w:val="299"/>
        </w:trPr>
        <w:tc>
          <w:tcPr>
            <w:tcW w:w="3510" w:type="dxa"/>
          </w:tcPr>
          <w:p w14:paraId="50F66A3B" w14:textId="77777777" w:rsidR="00DB46D0" w:rsidRDefault="00C46E0D"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Tom Reidy N9662529</w:t>
            </w:r>
          </w:p>
          <w:p w14:paraId="185628C9" w14:textId="77777777" w:rsidR="00D403AF" w:rsidRPr="007676E3" w:rsidRDefault="00D403AF" w:rsidP="00D403AF">
            <w:pPr>
              <w:widowControl/>
              <w:suppressAutoHyphens w:val="0"/>
              <w:spacing w:before="120" w:after="120"/>
              <w:jc w:val="center"/>
              <w:rPr>
                <w:rFonts w:ascii="Verdana" w:hAnsi="Verdana" w:cs="Tahoma"/>
                <w:b/>
                <w:i/>
                <w:sz w:val="20"/>
                <w:szCs w:val="20"/>
              </w:rPr>
            </w:pPr>
          </w:p>
        </w:tc>
        <w:tc>
          <w:tcPr>
            <w:tcW w:w="3828" w:type="dxa"/>
          </w:tcPr>
          <w:p w14:paraId="3C676835" w14:textId="77777777" w:rsidR="00DB46D0" w:rsidRPr="007676E3" w:rsidRDefault="00D403AF" w:rsidP="00DE460C">
            <w:pPr>
              <w:spacing w:before="120" w:after="120"/>
              <w:jc w:val="center"/>
              <w:rPr>
                <w:rFonts w:ascii="Verdana" w:hAnsi="Verdana" w:cs="Tahoma"/>
                <w:i/>
                <w:sz w:val="20"/>
                <w:szCs w:val="20"/>
              </w:rPr>
            </w:pPr>
            <w:r>
              <w:rPr>
                <w:rFonts w:ascii="Verdana" w:hAnsi="Verdana" w:cs="Tahoma"/>
                <w:noProof/>
                <w:sz w:val="20"/>
                <w:szCs w:val="20"/>
                <w:lang w:val="en-GB" w:eastAsia="en-GB"/>
              </w:rPr>
              <w:drawing>
                <wp:anchor distT="0" distB="0" distL="114300" distR="114300" simplePos="0" relativeHeight="251658240" behindDoc="0" locked="0" layoutInCell="1" allowOverlap="1" wp14:anchorId="491CCDD6" wp14:editId="7111786F">
                  <wp:simplePos x="0" y="0"/>
                  <wp:positionH relativeFrom="column">
                    <wp:posOffset>727075</wp:posOffset>
                  </wp:positionH>
                  <wp:positionV relativeFrom="paragraph">
                    <wp:posOffset>47626</wp:posOffset>
                  </wp:positionV>
                  <wp:extent cx="904240" cy="443138"/>
                  <wp:effectExtent l="0" t="0" r="10160" b="0"/>
                  <wp:wrapNone/>
                  <wp:docPr id="1" name="Picture 1" descr="../Desktop/Screen%20Shot%202017-08-01%20at%201.32.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01%20at%201.32.4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7197" cy="44948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3" w:type="dxa"/>
          </w:tcPr>
          <w:p w14:paraId="66159424" w14:textId="7AFC18DA" w:rsidR="00DB46D0" w:rsidRPr="007676E3" w:rsidRDefault="00282C50" w:rsidP="007B218A">
            <w:pPr>
              <w:spacing w:before="120" w:after="120"/>
              <w:jc w:val="center"/>
              <w:rPr>
                <w:rFonts w:ascii="Verdana" w:hAnsi="Verdana" w:cs="Tahoma"/>
                <w:i/>
                <w:sz w:val="20"/>
                <w:szCs w:val="20"/>
              </w:rPr>
            </w:pPr>
            <w:r>
              <w:rPr>
                <w:rFonts w:ascii="Verdana" w:hAnsi="Verdana" w:cs="Tahoma"/>
                <w:i/>
                <w:sz w:val="20"/>
                <w:szCs w:val="20"/>
              </w:rPr>
              <w:t>26</w:t>
            </w:r>
            <w:r w:rsidR="00376759">
              <w:rPr>
                <w:rFonts w:ascii="Verdana" w:hAnsi="Verdana" w:cs="Tahoma"/>
                <w:i/>
                <w:sz w:val="20"/>
                <w:szCs w:val="20"/>
              </w:rPr>
              <w:t>/07/2017</w:t>
            </w:r>
          </w:p>
        </w:tc>
      </w:tr>
      <w:tr w:rsidR="00DB46D0" w:rsidRPr="007676E3" w14:paraId="720C67C0" w14:textId="77777777">
        <w:trPr>
          <w:trHeight w:val="299"/>
        </w:trPr>
        <w:tc>
          <w:tcPr>
            <w:tcW w:w="3510" w:type="dxa"/>
          </w:tcPr>
          <w:p w14:paraId="291F8D30" w14:textId="77777777" w:rsidR="00DB46D0" w:rsidRDefault="00C46E0D"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Tim Riggs N9667725</w:t>
            </w:r>
          </w:p>
          <w:p w14:paraId="3A783DE9" w14:textId="77777777" w:rsidR="00D403AF" w:rsidRPr="007676E3" w:rsidRDefault="00D403AF" w:rsidP="00D403AF">
            <w:pPr>
              <w:widowControl/>
              <w:suppressAutoHyphens w:val="0"/>
              <w:spacing w:before="120" w:after="120"/>
              <w:jc w:val="center"/>
              <w:rPr>
                <w:rFonts w:ascii="Verdana" w:hAnsi="Verdana" w:cs="Tahoma"/>
                <w:b/>
                <w:i/>
                <w:sz w:val="20"/>
                <w:szCs w:val="20"/>
              </w:rPr>
            </w:pPr>
          </w:p>
        </w:tc>
        <w:tc>
          <w:tcPr>
            <w:tcW w:w="3828" w:type="dxa"/>
          </w:tcPr>
          <w:p w14:paraId="31EBD475" w14:textId="77777777" w:rsidR="00DB46D0" w:rsidRPr="007676E3" w:rsidRDefault="00D403AF" w:rsidP="00DE460C">
            <w:pPr>
              <w:spacing w:before="120" w:after="120"/>
              <w:jc w:val="center"/>
              <w:rPr>
                <w:rFonts w:ascii="Verdana" w:hAnsi="Verdana" w:cs="Tahoma"/>
                <w:i/>
                <w:sz w:val="20"/>
                <w:szCs w:val="20"/>
              </w:rPr>
            </w:pPr>
            <w:r>
              <w:rPr>
                <w:rFonts w:ascii="Verdana" w:hAnsi="Verdana" w:cs="Tahoma"/>
                <w:noProof/>
                <w:sz w:val="20"/>
                <w:szCs w:val="20"/>
                <w:lang w:val="en-GB" w:eastAsia="en-GB"/>
              </w:rPr>
              <w:drawing>
                <wp:anchor distT="0" distB="0" distL="114300" distR="114300" simplePos="0" relativeHeight="251660288" behindDoc="0" locked="0" layoutInCell="1" allowOverlap="1" wp14:anchorId="46463788" wp14:editId="0ECD23F7">
                  <wp:simplePos x="0" y="0"/>
                  <wp:positionH relativeFrom="column">
                    <wp:posOffset>183515</wp:posOffset>
                  </wp:positionH>
                  <wp:positionV relativeFrom="paragraph">
                    <wp:posOffset>40640</wp:posOffset>
                  </wp:positionV>
                  <wp:extent cx="2005013" cy="438150"/>
                  <wp:effectExtent l="0" t="0" r="1905" b="0"/>
                  <wp:wrapNone/>
                  <wp:docPr id="3" name="Picture 3" descr="../Desktop/Screen%20Shot%202017-08-01%20at%201.33.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01%20at%201.33.21%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5013" cy="438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3" w:type="dxa"/>
          </w:tcPr>
          <w:p w14:paraId="3F426AEA" w14:textId="3BF2FE61" w:rsidR="00DB46D0" w:rsidRPr="007676E3" w:rsidRDefault="00282C50" w:rsidP="007B218A">
            <w:pPr>
              <w:spacing w:before="120" w:after="120"/>
              <w:jc w:val="center"/>
              <w:rPr>
                <w:rFonts w:ascii="Verdana" w:hAnsi="Verdana" w:cs="Tahoma"/>
                <w:i/>
                <w:sz w:val="20"/>
                <w:szCs w:val="20"/>
              </w:rPr>
            </w:pPr>
            <w:r>
              <w:rPr>
                <w:rFonts w:ascii="Verdana" w:hAnsi="Verdana" w:cs="Tahoma"/>
                <w:i/>
                <w:sz w:val="20"/>
                <w:szCs w:val="20"/>
              </w:rPr>
              <w:t>26</w:t>
            </w:r>
            <w:r w:rsidR="00376759">
              <w:rPr>
                <w:rFonts w:ascii="Verdana" w:hAnsi="Verdana" w:cs="Tahoma"/>
                <w:i/>
                <w:sz w:val="20"/>
                <w:szCs w:val="20"/>
              </w:rPr>
              <w:t>/07/2017</w:t>
            </w:r>
          </w:p>
        </w:tc>
      </w:tr>
      <w:tr w:rsidR="00534124" w:rsidRPr="007676E3" w14:paraId="72B8F0AA" w14:textId="77777777" w:rsidTr="002F03AF">
        <w:trPr>
          <w:trHeight w:val="299"/>
        </w:trPr>
        <w:tc>
          <w:tcPr>
            <w:tcW w:w="3510" w:type="dxa"/>
          </w:tcPr>
          <w:p w14:paraId="60F51B4C" w14:textId="77777777" w:rsidR="00534124" w:rsidRDefault="00C46E0D" w:rsidP="00534124">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Jacob Huggett N8509905</w:t>
            </w:r>
          </w:p>
          <w:p w14:paraId="362517D7" w14:textId="77777777" w:rsidR="00D403AF" w:rsidRPr="007676E3" w:rsidRDefault="00D403AF" w:rsidP="00D403AF">
            <w:pPr>
              <w:widowControl/>
              <w:suppressAutoHyphens w:val="0"/>
              <w:spacing w:before="120" w:after="120"/>
              <w:ind w:left="720"/>
              <w:rPr>
                <w:rFonts w:ascii="Verdana" w:hAnsi="Verdana" w:cs="Tahoma"/>
                <w:b/>
                <w:i/>
                <w:sz w:val="20"/>
                <w:szCs w:val="20"/>
              </w:rPr>
            </w:pPr>
          </w:p>
        </w:tc>
        <w:tc>
          <w:tcPr>
            <w:tcW w:w="3828" w:type="dxa"/>
          </w:tcPr>
          <w:p w14:paraId="481055CB" w14:textId="77777777" w:rsidR="00534124" w:rsidRPr="007676E3" w:rsidRDefault="00376759" w:rsidP="00DE460C">
            <w:pPr>
              <w:spacing w:before="120" w:after="120"/>
              <w:jc w:val="center"/>
              <w:rPr>
                <w:rFonts w:ascii="Verdana" w:hAnsi="Verdana" w:cs="Tahoma"/>
                <w:i/>
                <w:sz w:val="20"/>
                <w:szCs w:val="20"/>
              </w:rPr>
            </w:pPr>
            <w:r>
              <w:rPr>
                <w:rFonts w:ascii="Verdana" w:hAnsi="Verdana" w:cs="Tahoma"/>
                <w:noProof/>
                <w:sz w:val="20"/>
                <w:szCs w:val="20"/>
                <w:lang w:val="en-GB" w:eastAsia="en-GB"/>
              </w:rPr>
              <w:drawing>
                <wp:anchor distT="0" distB="0" distL="114300" distR="114300" simplePos="0" relativeHeight="251661312" behindDoc="0" locked="0" layoutInCell="1" allowOverlap="1" wp14:anchorId="77C1116D" wp14:editId="44C68AF8">
                  <wp:simplePos x="0" y="0"/>
                  <wp:positionH relativeFrom="column">
                    <wp:posOffset>617855</wp:posOffset>
                  </wp:positionH>
                  <wp:positionV relativeFrom="paragraph">
                    <wp:posOffset>73025</wp:posOffset>
                  </wp:positionV>
                  <wp:extent cx="1058757" cy="546735"/>
                  <wp:effectExtent l="0" t="0" r="8255" b="12065"/>
                  <wp:wrapNone/>
                  <wp:docPr id="4" name="Picture 4" descr="../Desktop/Screen%20Shot%202017-08-01%20at%201.36.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01%20at%201.36.2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757" cy="546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3" w:type="dxa"/>
          </w:tcPr>
          <w:p w14:paraId="35B8198C" w14:textId="77777777" w:rsidR="00534124" w:rsidRPr="007676E3" w:rsidRDefault="00376759" w:rsidP="002F03AF">
            <w:pPr>
              <w:spacing w:before="120" w:after="120"/>
              <w:jc w:val="center"/>
              <w:rPr>
                <w:rFonts w:ascii="Verdana" w:hAnsi="Verdana" w:cs="Tahoma"/>
                <w:i/>
                <w:sz w:val="20"/>
                <w:szCs w:val="20"/>
              </w:rPr>
            </w:pPr>
            <w:r>
              <w:rPr>
                <w:rFonts w:ascii="Verdana" w:hAnsi="Verdana" w:cs="Tahoma"/>
                <w:i/>
                <w:sz w:val="20"/>
                <w:szCs w:val="20"/>
              </w:rPr>
              <w:t>26/07/2017</w:t>
            </w:r>
          </w:p>
        </w:tc>
      </w:tr>
      <w:tr w:rsidR="00534124" w:rsidRPr="007676E3" w14:paraId="5DE6C60A" w14:textId="77777777" w:rsidTr="002F03AF">
        <w:trPr>
          <w:trHeight w:val="299"/>
        </w:trPr>
        <w:tc>
          <w:tcPr>
            <w:tcW w:w="3510" w:type="dxa"/>
          </w:tcPr>
          <w:p w14:paraId="3BF59DAC"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58AEA952"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3FA2A6D3" w14:textId="77777777" w:rsidR="00534124" w:rsidRPr="007676E3" w:rsidRDefault="00534124" w:rsidP="002F03AF">
            <w:pPr>
              <w:spacing w:before="120" w:after="120"/>
              <w:jc w:val="center"/>
              <w:rPr>
                <w:rFonts w:ascii="Verdana" w:hAnsi="Verdana" w:cs="Tahoma"/>
                <w:i/>
                <w:sz w:val="20"/>
                <w:szCs w:val="20"/>
              </w:rPr>
            </w:pPr>
          </w:p>
        </w:tc>
      </w:tr>
      <w:tr w:rsidR="00915AAC" w:rsidRPr="007676E3" w14:paraId="5A96E138" w14:textId="77777777">
        <w:trPr>
          <w:trHeight w:val="299"/>
        </w:trPr>
        <w:tc>
          <w:tcPr>
            <w:tcW w:w="3510" w:type="dxa"/>
          </w:tcPr>
          <w:p w14:paraId="79486238"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68ECF075" w14:textId="77777777" w:rsidR="00915AAC" w:rsidRPr="007676E3" w:rsidRDefault="00915AAC" w:rsidP="007B218A">
            <w:pPr>
              <w:spacing w:before="120" w:after="120"/>
              <w:jc w:val="center"/>
              <w:rPr>
                <w:rFonts w:ascii="Verdana" w:hAnsi="Verdana" w:cs="Tahoma"/>
                <w:sz w:val="20"/>
                <w:szCs w:val="20"/>
              </w:rPr>
            </w:pPr>
          </w:p>
        </w:tc>
        <w:tc>
          <w:tcPr>
            <w:tcW w:w="2403" w:type="dxa"/>
          </w:tcPr>
          <w:p w14:paraId="64D1AAEB" w14:textId="77777777" w:rsidR="00915AAC" w:rsidRPr="007676E3" w:rsidRDefault="00915AAC" w:rsidP="007B218A">
            <w:pPr>
              <w:spacing w:before="120" w:after="120"/>
              <w:jc w:val="center"/>
              <w:rPr>
                <w:rFonts w:ascii="Verdana" w:hAnsi="Verdana" w:cs="Tahoma"/>
                <w:sz w:val="20"/>
                <w:szCs w:val="20"/>
              </w:rPr>
            </w:pPr>
          </w:p>
        </w:tc>
      </w:tr>
    </w:tbl>
    <w:p w14:paraId="694B181A" w14:textId="77777777" w:rsidR="00045222" w:rsidRPr="007676E3" w:rsidRDefault="00045222" w:rsidP="00DB46D0">
      <w:pPr>
        <w:rPr>
          <w:rFonts w:ascii="Verdana" w:hAnsi="Verdana" w:cs="Tahoma"/>
          <w:sz w:val="20"/>
          <w:szCs w:val="20"/>
        </w:rPr>
      </w:pPr>
    </w:p>
    <w:p w14:paraId="00E899D5"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76622192"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2DAEC9CA"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2580110B" w14:textId="77777777" w:rsidR="00F65851" w:rsidRPr="007676E3" w:rsidRDefault="00F65851" w:rsidP="00843286">
      <w:pPr>
        <w:pStyle w:val="ContentsHeading"/>
        <w:spacing w:before="0" w:after="0"/>
        <w:rPr>
          <w:rFonts w:ascii="Verdana" w:hAnsi="Verdana" w:cs="Tahoma"/>
          <w:sz w:val="20"/>
          <w:szCs w:val="20"/>
        </w:rPr>
      </w:pPr>
    </w:p>
    <w:p w14:paraId="3D1A917D"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12"/>
          <w:footnotePr>
            <w:pos w:val="beneathText"/>
          </w:footnotePr>
          <w:pgSz w:w="11905" w:h="16837"/>
          <w:pgMar w:top="1134" w:right="1134" w:bottom="1134" w:left="1134" w:header="720" w:footer="720" w:gutter="0"/>
          <w:pgNumType w:fmt="lowerRoman" w:start="1"/>
          <w:cols w:space="720"/>
        </w:sectPr>
      </w:pPr>
    </w:p>
    <w:p w14:paraId="3F4C2E9E"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68A544CE" w14:textId="77777777" w:rsidR="002C6112" w:rsidRDefault="00217546">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74D71C6" w14:textId="77777777" w:rsidR="002C6112" w:rsidRDefault="00217546">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11271B9" w14:textId="77777777" w:rsidR="002C6112" w:rsidRDefault="00217546">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BA1BA46" w14:textId="77777777" w:rsidR="002C6112" w:rsidRDefault="00217546">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673D0C5" w14:textId="77777777" w:rsidR="002C6112" w:rsidRDefault="00217546">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441CD807" w14:textId="77777777" w:rsidR="002C6112" w:rsidRDefault="00217546">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19862CE" w14:textId="77777777" w:rsidR="002C6112" w:rsidRDefault="00217546">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6E133FA4" w14:textId="77777777" w:rsidR="002C6112" w:rsidRDefault="00217546">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737D695E" w14:textId="77777777" w:rsidR="002C6112" w:rsidRDefault="00217546">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D401F7B" w14:textId="77777777" w:rsidR="002C6112" w:rsidRDefault="00217546">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0046D8E" w14:textId="77777777" w:rsidR="002C6112" w:rsidRDefault="00217546">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14EB9916" w14:textId="77777777" w:rsidR="002C6112" w:rsidRDefault="00217546">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2D5C92D2"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5379541C" w14:textId="77777777" w:rsidR="000B1636" w:rsidRPr="007676E3" w:rsidRDefault="000B1636" w:rsidP="000A5431">
      <w:pPr>
        <w:rPr>
          <w:rFonts w:ascii="Verdana" w:hAnsi="Verdana" w:cs="Tahoma"/>
          <w:sz w:val="20"/>
          <w:szCs w:val="20"/>
        </w:rPr>
      </w:pPr>
    </w:p>
    <w:p w14:paraId="709C9D7F"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4352FD7C" w14:textId="77777777" w:rsidR="000B1636" w:rsidRPr="007676E3" w:rsidRDefault="000B1636" w:rsidP="000B1636">
      <w:pPr>
        <w:rPr>
          <w:rFonts w:ascii="Verdana" w:hAnsi="Verdana" w:cs="Tahoma"/>
          <w:sz w:val="20"/>
          <w:szCs w:val="20"/>
        </w:rPr>
      </w:pPr>
    </w:p>
    <w:p w14:paraId="61D34AB2" w14:textId="77777777"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01E587E7" w14:textId="77777777" w:rsidR="002C77D7" w:rsidRPr="007676E3" w:rsidRDefault="002C77D7" w:rsidP="008E546C">
      <w:pPr>
        <w:spacing w:line="360" w:lineRule="auto"/>
        <w:jc w:val="both"/>
        <w:rPr>
          <w:rFonts w:ascii="Verdana" w:hAnsi="Verdana" w:cs="Tahoma"/>
          <w:sz w:val="20"/>
          <w:szCs w:val="20"/>
        </w:rPr>
      </w:pPr>
    </w:p>
    <w:p w14:paraId="5D9B5859" w14:textId="77777777"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2B99275A" w14:textId="77777777" w:rsidR="00010994" w:rsidRPr="007676E3" w:rsidRDefault="00010994" w:rsidP="008E546C">
      <w:pPr>
        <w:spacing w:line="360" w:lineRule="auto"/>
        <w:jc w:val="both"/>
        <w:rPr>
          <w:rFonts w:ascii="Verdana" w:hAnsi="Verdana" w:cs="Tahoma"/>
          <w:sz w:val="20"/>
          <w:szCs w:val="20"/>
        </w:rPr>
      </w:pPr>
    </w:p>
    <w:p w14:paraId="2D876A15"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EFD7EEC"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1DFAEEA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EA2BBCF"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040BDC0E"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5605AF1F"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31C0E48"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565CA7B6" w14:textId="77777777" w:rsidR="006356CE" w:rsidRPr="007676E3" w:rsidRDefault="006356CE" w:rsidP="006356CE">
      <w:pPr>
        <w:rPr>
          <w:rFonts w:ascii="Verdana" w:hAnsi="Verdana" w:cs="Tahoma"/>
          <w:sz w:val="20"/>
          <w:szCs w:val="20"/>
        </w:rPr>
      </w:pPr>
    </w:p>
    <w:p w14:paraId="3B9ADCDD"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F17EBC4" w14:textId="77777777"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13BCA41C" w14:textId="77777777" w:rsidR="00EB10A7" w:rsidRPr="007676E3" w:rsidRDefault="00EB10A7" w:rsidP="00EB10A7">
      <w:pPr>
        <w:rPr>
          <w:rFonts w:ascii="Verdana" w:hAnsi="Verdana" w:cs="Tahoma"/>
          <w:sz w:val="20"/>
          <w:szCs w:val="20"/>
        </w:rPr>
      </w:pPr>
    </w:p>
    <w:p w14:paraId="46F07AD9"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12A5A4E9" w14:textId="77777777" w:rsidR="00B333BD" w:rsidRDefault="00B333BD" w:rsidP="005D51D5">
      <w:pPr>
        <w:spacing w:line="360" w:lineRule="auto"/>
        <w:jc w:val="both"/>
        <w:rPr>
          <w:rFonts w:ascii="Verdana" w:hAnsi="Verdana" w:cs="Tahoma"/>
          <w:b/>
          <w:i/>
          <w:sz w:val="20"/>
          <w:szCs w:val="20"/>
        </w:rPr>
      </w:pPr>
    </w:p>
    <w:p w14:paraId="77B43C75"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58804F16"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14:paraId="4D66DF20"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7E8AAA2F"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28AFCBEE"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7B2F30DD"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 xml:space="preserve">each </w:t>
      </w:r>
      <w:proofErr w:type="gramStart"/>
      <w:r w:rsidRPr="00B333BD">
        <w:rPr>
          <w:rFonts w:ascii="Verdana" w:hAnsi="Verdana" w:cs="Tahoma"/>
          <w:sz w:val="20"/>
          <w:szCs w:val="20"/>
        </w:rPr>
        <w:t>others</w:t>
      </w:r>
      <w:proofErr w:type="spellEnd"/>
      <w:proofErr w:type="gramEnd"/>
      <w:r w:rsidRPr="00B333BD">
        <w:rPr>
          <w:rFonts w:ascii="Verdana" w:hAnsi="Verdana" w:cs="Tahoma"/>
          <w:sz w:val="20"/>
          <w:szCs w:val="20"/>
        </w:rPr>
        <w:t xml:space="preserve"> ideas, avoid abusive language, try not to dominate the other team members, etc.</w:t>
      </w:r>
    </w:p>
    <w:p w14:paraId="5C729275" w14:textId="77777777" w:rsidR="00B333BD" w:rsidRDefault="00B333BD" w:rsidP="006356CE">
      <w:pPr>
        <w:spacing w:line="360" w:lineRule="auto"/>
        <w:jc w:val="both"/>
        <w:rPr>
          <w:rFonts w:ascii="Verdana" w:hAnsi="Verdana" w:cs="Tahoma"/>
          <w:b/>
          <w:i/>
          <w:sz w:val="20"/>
          <w:szCs w:val="20"/>
        </w:rPr>
      </w:pPr>
    </w:p>
    <w:p w14:paraId="32697C3B"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13CFA23A" w14:textId="77777777" w:rsidR="00226077" w:rsidRDefault="00226077" w:rsidP="00B333BD">
      <w:pPr>
        <w:spacing w:line="360" w:lineRule="auto"/>
        <w:jc w:val="both"/>
        <w:rPr>
          <w:rFonts w:ascii="Verdana" w:hAnsi="Verdana" w:cs="Tahoma"/>
          <w:b/>
          <w:i/>
          <w:sz w:val="20"/>
          <w:szCs w:val="20"/>
        </w:rPr>
      </w:pPr>
    </w:p>
    <w:p w14:paraId="1F8F46CA"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3FEF4539" w14:textId="77777777">
        <w:trPr>
          <w:trHeight w:val="3325"/>
        </w:trPr>
        <w:tc>
          <w:tcPr>
            <w:tcW w:w="9853" w:type="dxa"/>
          </w:tcPr>
          <w:p w14:paraId="569B844E"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272F84C5"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65054AA3"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170D3D96"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72006C52"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 xml:space="preserve">each </w:t>
            </w:r>
            <w:proofErr w:type="gramStart"/>
            <w:r w:rsidRPr="0063751A">
              <w:rPr>
                <w:rFonts w:ascii="Verdana" w:hAnsi="Verdana" w:cs="Tahoma"/>
                <w:sz w:val="20"/>
                <w:szCs w:val="20"/>
              </w:rPr>
              <w:t>others</w:t>
            </w:r>
            <w:proofErr w:type="spellEnd"/>
            <w:proofErr w:type="gramEnd"/>
            <w:r w:rsidRPr="0063751A">
              <w:rPr>
                <w:rFonts w:ascii="Verdana" w:hAnsi="Verdana" w:cs="Tahoma"/>
                <w:sz w:val="20"/>
                <w:szCs w:val="20"/>
              </w:rPr>
              <w:t xml:space="preserve"> ideas, </w:t>
            </w:r>
          </w:p>
          <w:p w14:paraId="154874E9"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17B9D082"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E80D81A"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593F6523"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7017C9DA" w14:textId="77777777" w:rsidR="006356CE" w:rsidRPr="007676E3" w:rsidRDefault="006356CE" w:rsidP="006356CE">
      <w:pPr>
        <w:spacing w:line="360" w:lineRule="auto"/>
        <w:jc w:val="both"/>
        <w:rPr>
          <w:rFonts w:ascii="Verdana" w:hAnsi="Verdana" w:cs="Tahoma"/>
          <w:sz w:val="20"/>
          <w:szCs w:val="20"/>
        </w:rPr>
      </w:pPr>
    </w:p>
    <w:p w14:paraId="5BA79DBD"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485B4B14" w14:textId="77777777" w:rsidR="006356CE" w:rsidRPr="007676E3" w:rsidRDefault="006356CE" w:rsidP="006356CE">
      <w:pPr>
        <w:spacing w:line="360" w:lineRule="auto"/>
        <w:jc w:val="both"/>
        <w:rPr>
          <w:rFonts w:ascii="Verdana" w:hAnsi="Verdana" w:cs="Tahoma"/>
          <w:b/>
          <w:i/>
          <w:sz w:val="20"/>
          <w:szCs w:val="20"/>
        </w:rPr>
      </w:pPr>
    </w:p>
    <w:p w14:paraId="715C1BEC"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75A82EE2" w14:textId="77777777" w:rsidR="006356CE" w:rsidRPr="007676E3" w:rsidRDefault="006356CE" w:rsidP="006356CE">
      <w:pPr>
        <w:spacing w:line="360" w:lineRule="auto"/>
        <w:jc w:val="both"/>
        <w:rPr>
          <w:rFonts w:ascii="Verdana" w:hAnsi="Verdana" w:cs="Tahoma"/>
          <w:sz w:val="20"/>
          <w:szCs w:val="20"/>
        </w:rPr>
      </w:pPr>
    </w:p>
    <w:p w14:paraId="501B8192" w14:textId="77777777" w:rsidR="006356CE" w:rsidRDefault="006356CE" w:rsidP="006356CE">
      <w:pPr>
        <w:spacing w:line="360" w:lineRule="auto"/>
        <w:jc w:val="both"/>
        <w:rPr>
          <w:rFonts w:ascii="Verdana" w:hAnsi="Verdana" w:cs="Tahoma"/>
          <w:sz w:val="20"/>
          <w:szCs w:val="20"/>
        </w:rPr>
      </w:pPr>
    </w:p>
    <w:p w14:paraId="4A46A66A" w14:textId="77777777" w:rsidR="00FD57E6" w:rsidRPr="007676E3" w:rsidRDefault="00FD57E6" w:rsidP="00FD57E6">
      <w:pPr>
        <w:pStyle w:val="Heading2"/>
      </w:pPr>
      <w:bookmarkStart w:id="6" w:name="_Toc299977986"/>
      <w:r>
        <w:t>Dispute Resolution &amp; Conflict Management</w:t>
      </w:r>
      <w:bookmarkEnd w:id="6"/>
    </w:p>
    <w:p w14:paraId="136B0B53"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0C9E2853" w14:textId="77777777" w:rsidR="009661BA" w:rsidRPr="007676E3" w:rsidRDefault="009661BA" w:rsidP="006356CE">
      <w:pPr>
        <w:spacing w:line="360" w:lineRule="auto"/>
        <w:jc w:val="both"/>
        <w:rPr>
          <w:rFonts w:ascii="Verdana" w:hAnsi="Verdana" w:cs="Tahoma"/>
          <w:b/>
          <w:i/>
          <w:sz w:val="20"/>
          <w:szCs w:val="20"/>
        </w:rPr>
      </w:pPr>
    </w:p>
    <w:p w14:paraId="2A7DC255"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359509FA" w14:textId="77777777" w:rsidR="009661BA" w:rsidRPr="007676E3" w:rsidRDefault="009661BA" w:rsidP="006356CE">
      <w:pPr>
        <w:spacing w:line="360" w:lineRule="auto"/>
        <w:jc w:val="both"/>
        <w:rPr>
          <w:rFonts w:ascii="Verdana" w:hAnsi="Verdana" w:cs="Tahoma"/>
          <w:b/>
          <w:i/>
          <w:sz w:val="20"/>
          <w:szCs w:val="20"/>
        </w:rPr>
      </w:pPr>
    </w:p>
    <w:p w14:paraId="31AC8028"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41BD4B2F" w14:textId="77777777" w:rsidR="00226077" w:rsidRDefault="00226077" w:rsidP="006356CE">
      <w:pPr>
        <w:pStyle w:val="Heading1"/>
        <w:numPr>
          <w:ilvl w:val="0"/>
          <w:numId w:val="0"/>
        </w:numPr>
        <w:rPr>
          <w:rFonts w:cs="Tahoma"/>
          <w:szCs w:val="20"/>
        </w:rPr>
      </w:pPr>
    </w:p>
    <w:p w14:paraId="15FA1CF3"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73545B5" w14:textId="77777777" w:rsidR="00255491" w:rsidRDefault="00255491" w:rsidP="00BD3E2D">
      <w:pPr>
        <w:spacing w:line="360" w:lineRule="auto"/>
        <w:jc w:val="both"/>
        <w:rPr>
          <w:rFonts w:ascii="Verdana" w:hAnsi="Verdana" w:cs="Tahoma"/>
          <w:sz w:val="20"/>
          <w:szCs w:val="20"/>
        </w:rPr>
      </w:pPr>
    </w:p>
    <w:p w14:paraId="11C009C6" w14:textId="77777777"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0F439C51" w14:textId="77777777" w:rsidR="00681837" w:rsidRPr="007676E3" w:rsidRDefault="00681837" w:rsidP="00702894">
      <w:pPr>
        <w:spacing w:line="360" w:lineRule="auto"/>
        <w:jc w:val="both"/>
        <w:rPr>
          <w:rFonts w:ascii="Verdana" w:hAnsi="Verdana" w:cs="Tahoma"/>
          <w:sz w:val="20"/>
          <w:szCs w:val="20"/>
        </w:rPr>
      </w:pPr>
    </w:p>
    <w:p w14:paraId="2FD0896C"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6E34BE56" w14:textId="77777777" w:rsidR="00F172AE" w:rsidRPr="007676E3" w:rsidRDefault="00F172AE" w:rsidP="00F172AE">
      <w:pPr>
        <w:ind w:left="144"/>
        <w:rPr>
          <w:rFonts w:ascii="Verdana" w:hAnsi="Verdana" w:cs="Tahoma"/>
          <w:sz w:val="20"/>
          <w:szCs w:val="20"/>
        </w:rPr>
      </w:pPr>
    </w:p>
    <w:p w14:paraId="7876DBBB" w14:textId="77777777" w:rsidR="00C27DCD" w:rsidRPr="007676E3" w:rsidRDefault="00C27DCD" w:rsidP="00E53C10">
      <w:pPr>
        <w:jc w:val="both"/>
        <w:rPr>
          <w:rFonts w:ascii="Verdana" w:hAnsi="Verdana" w:cs="Tahoma"/>
          <w:sz w:val="20"/>
          <w:szCs w:val="20"/>
        </w:rPr>
      </w:pPr>
    </w:p>
    <w:p w14:paraId="02D883C2"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47434F77" w14:textId="77777777" w:rsidR="00BF229A" w:rsidRPr="007676E3" w:rsidRDefault="00BF229A" w:rsidP="00BF229A">
      <w:pPr>
        <w:rPr>
          <w:rFonts w:ascii="Verdana" w:hAnsi="Verdana" w:cs="Tahoma"/>
          <w:sz w:val="20"/>
          <w:szCs w:val="20"/>
        </w:rPr>
      </w:pPr>
    </w:p>
    <w:p w14:paraId="7C4C6597"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19E24F23" w14:textId="77777777" w:rsidR="00226077" w:rsidRPr="00C041F0" w:rsidRDefault="00226077" w:rsidP="00226077">
      <w:pPr>
        <w:rPr>
          <w:rFonts w:ascii="Verdana" w:hAnsi="Verdana" w:cs="Tahoma"/>
          <w:b/>
          <w:sz w:val="20"/>
          <w:szCs w:val="20"/>
        </w:rPr>
      </w:pPr>
    </w:p>
    <w:p w14:paraId="1A02C02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7692EBEA" w14:textId="77777777" w:rsidR="00226077" w:rsidRPr="00C041F0" w:rsidRDefault="00226077" w:rsidP="00226077">
      <w:pPr>
        <w:spacing w:line="360" w:lineRule="auto"/>
        <w:rPr>
          <w:rFonts w:ascii="Verdana" w:hAnsi="Verdana" w:cs="Tahoma"/>
          <w:sz w:val="20"/>
          <w:szCs w:val="20"/>
        </w:rPr>
      </w:pPr>
    </w:p>
    <w:p w14:paraId="7D7155F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7FFC86A0" w14:textId="77777777" w:rsidR="00226077" w:rsidRPr="00C041F0" w:rsidRDefault="00226077" w:rsidP="00226077">
      <w:pPr>
        <w:spacing w:line="360" w:lineRule="auto"/>
        <w:rPr>
          <w:rFonts w:ascii="Verdana" w:hAnsi="Verdana" w:cs="Tahoma"/>
          <w:sz w:val="20"/>
          <w:szCs w:val="20"/>
        </w:rPr>
      </w:pPr>
    </w:p>
    <w:p w14:paraId="15C59F7D"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59843F86" w14:textId="77777777" w:rsidR="00226077" w:rsidRDefault="00226077" w:rsidP="00226077">
      <w:pPr>
        <w:spacing w:line="360" w:lineRule="auto"/>
        <w:rPr>
          <w:rFonts w:ascii="Verdana" w:hAnsi="Verdana" w:cs="Tahoma"/>
          <w:sz w:val="20"/>
          <w:szCs w:val="20"/>
        </w:rPr>
      </w:pPr>
    </w:p>
    <w:p w14:paraId="4185CB9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4E09734" w14:textId="77777777" w:rsidR="00226077" w:rsidRPr="00C041F0" w:rsidRDefault="00226077" w:rsidP="00226077">
      <w:pPr>
        <w:spacing w:line="360" w:lineRule="auto"/>
        <w:rPr>
          <w:rFonts w:ascii="Verdana" w:hAnsi="Verdana" w:cs="Tahoma"/>
          <w:sz w:val="20"/>
          <w:szCs w:val="20"/>
        </w:rPr>
      </w:pPr>
    </w:p>
    <w:p w14:paraId="771591EF"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18C7B2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555E6934"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21F6D366"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1518ABED"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6E885B97"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002EAE6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19E5C40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E9EA1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46B6F7B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7449113F"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322796D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3D1D6B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14274848"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420CBA2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7D4EA61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4D46891C" w14:textId="77777777"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14:paraId="2606DF66" w14:textId="77777777" w:rsidR="00226077" w:rsidRPr="00C041F0" w:rsidRDefault="00226077" w:rsidP="00226077">
      <w:pPr>
        <w:spacing w:before="120" w:after="120"/>
        <w:rPr>
          <w:rFonts w:ascii="Verdana" w:hAnsi="Verdana" w:cs="Tahoma"/>
          <w:b/>
          <w:sz w:val="20"/>
          <w:szCs w:val="20"/>
        </w:rPr>
      </w:pPr>
    </w:p>
    <w:p w14:paraId="70B518EE"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6E8A4A3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4A4ECFA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4C818DF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212F209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2801B94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14:paraId="652E187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346D32C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C41897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59440C53"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2299A16C"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7AD27AD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77BF2BF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7C06CD3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2BFAB3A2" w14:textId="77777777"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14:paraId="4BCA17CE" w14:textId="77777777" w:rsidR="00226077" w:rsidRPr="00C041F0" w:rsidRDefault="00226077" w:rsidP="00226077">
      <w:pPr>
        <w:spacing w:line="360" w:lineRule="auto"/>
        <w:rPr>
          <w:rFonts w:ascii="Verdana" w:hAnsi="Verdana" w:cs="Tahoma"/>
          <w:sz w:val="20"/>
          <w:szCs w:val="20"/>
        </w:rPr>
      </w:pPr>
    </w:p>
    <w:p w14:paraId="23001E64" w14:textId="77777777" w:rsidR="00226077" w:rsidRDefault="00226077" w:rsidP="00226077">
      <w:pPr>
        <w:rPr>
          <w:rFonts w:ascii="Verdana" w:hAnsi="Verdana" w:cs="Tahoma"/>
          <w:b/>
          <w:sz w:val="20"/>
          <w:szCs w:val="20"/>
        </w:rPr>
      </w:pPr>
    </w:p>
    <w:p w14:paraId="569AB306" w14:textId="77777777" w:rsidR="00226077" w:rsidRDefault="00226077" w:rsidP="00226077">
      <w:pPr>
        <w:rPr>
          <w:rFonts w:ascii="Verdana" w:hAnsi="Verdana" w:cs="Tahoma"/>
          <w:b/>
          <w:sz w:val="20"/>
          <w:szCs w:val="20"/>
        </w:rPr>
      </w:pPr>
    </w:p>
    <w:p w14:paraId="07D2DF13" w14:textId="77777777" w:rsidR="00226077" w:rsidRDefault="00226077" w:rsidP="00226077">
      <w:pPr>
        <w:rPr>
          <w:rFonts w:ascii="Verdana" w:hAnsi="Verdana" w:cs="Tahoma"/>
          <w:b/>
          <w:sz w:val="20"/>
          <w:szCs w:val="20"/>
        </w:rPr>
      </w:pPr>
    </w:p>
    <w:p w14:paraId="3FC492FA" w14:textId="77777777" w:rsidR="00226077" w:rsidRDefault="00226077" w:rsidP="00226077">
      <w:pPr>
        <w:rPr>
          <w:rFonts w:ascii="Verdana" w:hAnsi="Verdana" w:cs="Tahoma"/>
          <w:b/>
          <w:sz w:val="20"/>
          <w:szCs w:val="20"/>
        </w:rPr>
      </w:pPr>
    </w:p>
    <w:p w14:paraId="734747B3" w14:textId="77777777" w:rsidR="00226077" w:rsidRDefault="00226077" w:rsidP="00226077">
      <w:pPr>
        <w:rPr>
          <w:rFonts w:ascii="Verdana" w:hAnsi="Verdana" w:cs="Tahoma"/>
          <w:b/>
          <w:sz w:val="20"/>
          <w:szCs w:val="20"/>
        </w:rPr>
      </w:pPr>
    </w:p>
    <w:p w14:paraId="109697CA" w14:textId="77777777" w:rsidR="00226077" w:rsidRDefault="00226077" w:rsidP="00226077">
      <w:pPr>
        <w:rPr>
          <w:rFonts w:ascii="Verdana" w:hAnsi="Verdana" w:cs="Tahoma"/>
          <w:b/>
          <w:sz w:val="20"/>
          <w:szCs w:val="20"/>
        </w:rPr>
      </w:pPr>
    </w:p>
    <w:p w14:paraId="7C49DA4D" w14:textId="77777777" w:rsidR="00226077" w:rsidRDefault="00226077" w:rsidP="00226077">
      <w:pPr>
        <w:rPr>
          <w:rFonts w:ascii="Verdana" w:hAnsi="Verdana" w:cs="Tahoma"/>
          <w:b/>
          <w:sz w:val="20"/>
          <w:szCs w:val="20"/>
        </w:rPr>
      </w:pPr>
    </w:p>
    <w:p w14:paraId="3848A579" w14:textId="77777777" w:rsidR="00226077" w:rsidRDefault="00226077" w:rsidP="00226077">
      <w:pPr>
        <w:rPr>
          <w:rFonts w:ascii="Verdana" w:hAnsi="Verdana" w:cs="Tahoma"/>
          <w:b/>
          <w:sz w:val="20"/>
          <w:szCs w:val="20"/>
        </w:rPr>
      </w:pPr>
    </w:p>
    <w:p w14:paraId="5600E334" w14:textId="77777777" w:rsidR="00226077" w:rsidRDefault="00226077" w:rsidP="00226077">
      <w:pPr>
        <w:rPr>
          <w:rFonts w:ascii="Verdana" w:hAnsi="Verdana" w:cs="Tahoma"/>
          <w:b/>
          <w:sz w:val="20"/>
          <w:szCs w:val="20"/>
        </w:rPr>
      </w:pPr>
    </w:p>
    <w:p w14:paraId="7B193055" w14:textId="77777777" w:rsidR="00226077" w:rsidRDefault="00226077" w:rsidP="00226077">
      <w:pPr>
        <w:rPr>
          <w:rFonts w:ascii="Verdana" w:hAnsi="Verdana" w:cs="Tahoma"/>
          <w:b/>
          <w:sz w:val="20"/>
          <w:szCs w:val="20"/>
        </w:rPr>
      </w:pPr>
    </w:p>
    <w:p w14:paraId="1060230B" w14:textId="77777777" w:rsidR="00226077" w:rsidRDefault="00226077" w:rsidP="00226077">
      <w:pPr>
        <w:rPr>
          <w:rFonts w:ascii="Verdana" w:hAnsi="Verdana" w:cs="Tahoma"/>
          <w:b/>
          <w:sz w:val="20"/>
          <w:szCs w:val="20"/>
        </w:rPr>
      </w:pPr>
    </w:p>
    <w:p w14:paraId="532D21B4"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0572E5E3" w14:textId="77777777" w:rsidR="00226077" w:rsidRPr="00C041F0" w:rsidRDefault="00226077" w:rsidP="00226077">
      <w:pPr>
        <w:rPr>
          <w:rFonts w:ascii="Verdana" w:hAnsi="Verdana" w:cs="Tahoma"/>
          <w:b/>
          <w:sz w:val="20"/>
          <w:szCs w:val="20"/>
        </w:rPr>
      </w:pPr>
    </w:p>
    <w:p w14:paraId="23E9F3B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61382499" w14:textId="77777777" w:rsidR="00226077" w:rsidRPr="00C041F0" w:rsidRDefault="00226077" w:rsidP="00226077">
      <w:pPr>
        <w:spacing w:line="360" w:lineRule="auto"/>
        <w:rPr>
          <w:rFonts w:ascii="Verdana" w:hAnsi="Verdana" w:cs="Tahoma"/>
          <w:sz w:val="20"/>
          <w:szCs w:val="20"/>
        </w:rPr>
      </w:pPr>
    </w:p>
    <w:p w14:paraId="41E0EF5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14:paraId="6D4B2D81" w14:textId="77777777" w:rsidR="00226077" w:rsidRPr="00C041F0" w:rsidRDefault="00226077" w:rsidP="00226077">
      <w:pPr>
        <w:spacing w:line="360" w:lineRule="auto"/>
        <w:rPr>
          <w:rFonts w:ascii="Verdana" w:hAnsi="Verdana" w:cs="Tahoma"/>
          <w:sz w:val="20"/>
          <w:szCs w:val="20"/>
        </w:rPr>
      </w:pPr>
    </w:p>
    <w:p w14:paraId="781D9796"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224D3AB9" w14:textId="77777777" w:rsidR="00226077" w:rsidRPr="00C041F0" w:rsidRDefault="00226077" w:rsidP="00226077">
      <w:pPr>
        <w:rPr>
          <w:rFonts w:ascii="Verdana" w:hAnsi="Verdana" w:cs="Tahoma"/>
          <w:b/>
          <w:sz w:val="20"/>
          <w:szCs w:val="20"/>
        </w:rPr>
      </w:pPr>
    </w:p>
    <w:p w14:paraId="07D28DF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39D36DD" w14:textId="77777777" w:rsidR="00226077" w:rsidRPr="00C041F0" w:rsidRDefault="00226077" w:rsidP="00226077">
      <w:pPr>
        <w:spacing w:line="360" w:lineRule="auto"/>
        <w:rPr>
          <w:rFonts w:ascii="Verdana" w:hAnsi="Verdana" w:cs="Tahoma"/>
          <w:sz w:val="20"/>
          <w:szCs w:val="20"/>
        </w:rPr>
      </w:pPr>
    </w:p>
    <w:p w14:paraId="314E98F9"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2F4F5662" w14:textId="77777777" w:rsidR="00226077" w:rsidRPr="00C041F0" w:rsidRDefault="00226077" w:rsidP="00226077">
      <w:pPr>
        <w:spacing w:line="360" w:lineRule="auto"/>
        <w:rPr>
          <w:rFonts w:ascii="Verdana" w:hAnsi="Verdana" w:cs="Tahoma"/>
          <w:sz w:val="20"/>
          <w:szCs w:val="20"/>
        </w:rPr>
      </w:pPr>
    </w:p>
    <w:p w14:paraId="11B1C3D9" w14:textId="77777777" w:rsidR="00226077" w:rsidRPr="00C041F0" w:rsidRDefault="00226077" w:rsidP="00226077">
      <w:pPr>
        <w:rPr>
          <w:rFonts w:ascii="Verdana" w:hAnsi="Verdana" w:cs="Tahoma"/>
          <w:sz w:val="20"/>
          <w:szCs w:val="20"/>
        </w:rPr>
      </w:pPr>
    </w:p>
    <w:p w14:paraId="6BB311EE" w14:textId="77777777" w:rsidR="00226077" w:rsidRPr="00C041F0" w:rsidRDefault="00226077" w:rsidP="00226077">
      <w:pPr>
        <w:spacing w:line="360" w:lineRule="auto"/>
        <w:jc w:val="both"/>
        <w:rPr>
          <w:rFonts w:ascii="Verdana" w:hAnsi="Verdana" w:cs="Tahoma"/>
          <w:sz w:val="20"/>
          <w:szCs w:val="20"/>
        </w:rPr>
      </w:pPr>
    </w:p>
    <w:p w14:paraId="4FC3B6D8" w14:textId="77777777" w:rsidR="00226077" w:rsidRPr="00C041F0" w:rsidRDefault="00226077" w:rsidP="00226077">
      <w:pPr>
        <w:rPr>
          <w:rFonts w:ascii="Verdana" w:hAnsi="Verdana" w:cs="Tahoma"/>
          <w:sz w:val="20"/>
          <w:szCs w:val="20"/>
        </w:rPr>
      </w:pPr>
    </w:p>
    <w:p w14:paraId="224A5F2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7AE4A" w14:textId="77777777" w:rsidR="00217546" w:rsidRDefault="00217546">
      <w:r>
        <w:separator/>
      </w:r>
    </w:p>
  </w:endnote>
  <w:endnote w:type="continuationSeparator" w:id="0">
    <w:p w14:paraId="344951A3" w14:textId="77777777" w:rsidR="00217546" w:rsidRDefault="0021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w:panose1 w:val="00000000000000000000"/>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13D94"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F2237D">
      <w:rPr>
        <w:rStyle w:val="PageNumber"/>
        <w:rFonts w:ascii="Verdana" w:hAnsi="Verdana"/>
        <w:b/>
        <w:noProof/>
        <w:sz w:val="16"/>
        <w:szCs w:val="16"/>
      </w:rPr>
      <w:t>i</w:t>
    </w:r>
    <w:r w:rsidRPr="00B80492">
      <w:rPr>
        <w:rStyle w:val="PageNumber"/>
        <w:rFonts w:ascii="Verdana" w:hAnsi="Verdana"/>
        <w:b/>
        <w:sz w:val="16"/>
        <w:szCs w:val="16"/>
      </w:rPr>
      <w:fldChar w:fldCharType="end"/>
    </w:r>
  </w:p>
  <w:p w14:paraId="60E40D9D"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3229E" w14:textId="77777777" w:rsidR="00217546" w:rsidRDefault="00217546">
      <w:r>
        <w:separator/>
      </w:r>
    </w:p>
  </w:footnote>
  <w:footnote w:type="continuationSeparator" w:id="0">
    <w:p w14:paraId="4A7A1B8E" w14:textId="77777777" w:rsidR="00217546" w:rsidRDefault="002175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0A5E"/>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17546"/>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2C50"/>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76759"/>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67507"/>
    <w:rsid w:val="0048270E"/>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3650"/>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2785"/>
    <w:rsid w:val="005A54CA"/>
    <w:rsid w:val="005A60B5"/>
    <w:rsid w:val="005A7002"/>
    <w:rsid w:val="005B1031"/>
    <w:rsid w:val="005B184B"/>
    <w:rsid w:val="005B58E5"/>
    <w:rsid w:val="005C4636"/>
    <w:rsid w:val="005D28EA"/>
    <w:rsid w:val="005D51D5"/>
    <w:rsid w:val="005D52B7"/>
    <w:rsid w:val="005D5F19"/>
    <w:rsid w:val="005D6E41"/>
    <w:rsid w:val="005E0A83"/>
    <w:rsid w:val="005E35BC"/>
    <w:rsid w:val="005E420E"/>
    <w:rsid w:val="005E6860"/>
    <w:rsid w:val="005F31AF"/>
    <w:rsid w:val="005F4D77"/>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121E"/>
    <w:rsid w:val="006F6F75"/>
    <w:rsid w:val="0070120C"/>
    <w:rsid w:val="007024C7"/>
    <w:rsid w:val="00702894"/>
    <w:rsid w:val="00705E5C"/>
    <w:rsid w:val="007065EE"/>
    <w:rsid w:val="00713496"/>
    <w:rsid w:val="00720D15"/>
    <w:rsid w:val="00721D11"/>
    <w:rsid w:val="0072416D"/>
    <w:rsid w:val="007269F0"/>
    <w:rsid w:val="007312B4"/>
    <w:rsid w:val="00745211"/>
    <w:rsid w:val="007475AA"/>
    <w:rsid w:val="007517FD"/>
    <w:rsid w:val="00757545"/>
    <w:rsid w:val="00757B28"/>
    <w:rsid w:val="007616B8"/>
    <w:rsid w:val="00762E31"/>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3320"/>
    <w:rsid w:val="007B58BE"/>
    <w:rsid w:val="007B7C07"/>
    <w:rsid w:val="007C569D"/>
    <w:rsid w:val="007C72E8"/>
    <w:rsid w:val="007C7998"/>
    <w:rsid w:val="007D63ED"/>
    <w:rsid w:val="007F3C05"/>
    <w:rsid w:val="007F606D"/>
    <w:rsid w:val="008103B1"/>
    <w:rsid w:val="008107A4"/>
    <w:rsid w:val="008107AE"/>
    <w:rsid w:val="00812198"/>
    <w:rsid w:val="0081652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576AF"/>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46E0D"/>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03AF"/>
    <w:rsid w:val="00D428E2"/>
    <w:rsid w:val="00D44C58"/>
    <w:rsid w:val="00D57CD3"/>
    <w:rsid w:val="00D600D7"/>
    <w:rsid w:val="00D60B31"/>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460C"/>
    <w:rsid w:val="00DE5D97"/>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237D"/>
    <w:rsid w:val="00F26994"/>
    <w:rsid w:val="00F31EEF"/>
    <w:rsid w:val="00F35989"/>
    <w:rsid w:val="00F37AC4"/>
    <w:rsid w:val="00F459E0"/>
    <w:rsid w:val="00F45B4C"/>
    <w:rsid w:val="00F51ABC"/>
    <w:rsid w:val="00F54B38"/>
    <w:rsid w:val="00F56DE6"/>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F0415"/>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578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C:\Users\thomasr\Google Drive\IFB299\Team Agreement.dotx</Template>
  <TotalTime>1</TotalTime>
  <Pages>10</Pages>
  <Words>1705</Words>
  <Characters>9725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11408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Jacob Huggett</cp:lastModifiedBy>
  <cp:revision>2</cp:revision>
  <cp:lastPrinted>2007-07-16T01:45:00Z</cp:lastPrinted>
  <dcterms:created xsi:type="dcterms:W3CDTF">2017-08-02T04:46:00Z</dcterms:created>
  <dcterms:modified xsi:type="dcterms:W3CDTF">2017-08-02T04:46:00Z</dcterms:modified>
</cp:coreProperties>
</file>